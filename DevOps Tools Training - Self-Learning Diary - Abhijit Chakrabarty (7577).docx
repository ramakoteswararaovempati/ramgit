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64B" w:rsidRDefault="0080164B">
      <w:bookmarkStart w:id="0" w:name="_GoBack"/>
      <w:bookmarkEnd w:id="0"/>
      <w:r>
        <w:t>Subject: DevOps Tools Training – diary notes on self-learning modules</w:t>
      </w:r>
    </w:p>
    <w:p w:rsidR="0080164B" w:rsidRDefault="00B83700">
      <w:r>
        <w:t>Last Update: 18</w:t>
      </w:r>
      <w:r w:rsidR="0080164B">
        <w:t>/9/17</w:t>
      </w:r>
    </w:p>
    <w:p w:rsidR="0080164B" w:rsidRDefault="0080164B">
      <w:r>
        <w:t>Trainee: Abhijit Chakrabarty</w:t>
      </w:r>
    </w:p>
    <w:p w:rsidR="0080164B" w:rsidRDefault="0080164B"/>
    <w:p w:rsidR="0080164B" w:rsidRDefault="0080164B" w:rsidP="0080164B">
      <w:pPr>
        <w:pStyle w:val="ListParagraph"/>
        <w:numPr>
          <w:ilvl w:val="0"/>
          <w:numId w:val="24"/>
        </w:numPr>
      </w:pPr>
      <w:r w:rsidRPr="0080164B">
        <w:t>From Course: CISSP Cert Prep: 8 Software Development Security</w:t>
      </w:r>
      <w:r>
        <w:t xml:space="preserve">; </w:t>
      </w:r>
      <w:r w:rsidRPr="0080164B">
        <w:t>Video: DevOps</w:t>
      </w:r>
    </w:p>
    <w:p w:rsidR="0080164B" w:rsidRDefault="0080164B" w:rsidP="0080164B">
      <w:pPr>
        <w:pStyle w:val="ListParagraph"/>
        <w:numPr>
          <w:ilvl w:val="1"/>
          <w:numId w:val="24"/>
        </w:numPr>
      </w:pPr>
      <w:r>
        <w:t>Date: 17/9/17</w:t>
      </w:r>
    </w:p>
    <w:p w:rsidR="0080164B" w:rsidRDefault="0080164B" w:rsidP="0080164B">
      <w:pPr>
        <w:pStyle w:val="ListParagraph"/>
        <w:numPr>
          <w:ilvl w:val="1"/>
          <w:numId w:val="24"/>
        </w:numPr>
      </w:pPr>
      <w:r>
        <w:t>Learning:</w:t>
      </w:r>
    </w:p>
    <w:p w:rsidR="0080164B" w:rsidRDefault="0080164B" w:rsidP="0080164B">
      <w:pPr>
        <w:pStyle w:val="ListParagraph"/>
        <w:numPr>
          <w:ilvl w:val="2"/>
          <w:numId w:val="24"/>
        </w:numPr>
      </w:pPr>
      <w:r>
        <w:t>Developer and Operations.</w:t>
      </w:r>
    </w:p>
    <w:p w:rsidR="0080164B" w:rsidRDefault="0080164B" w:rsidP="0080164B">
      <w:pPr>
        <w:pStyle w:val="ListParagraph"/>
        <w:numPr>
          <w:ilvl w:val="2"/>
          <w:numId w:val="24"/>
        </w:numPr>
      </w:pPr>
      <w:r>
        <w:t>Code as Infrastructure – you code configurations for the infrastructure and this setup infrastructure.</w:t>
      </w:r>
    </w:p>
    <w:p w:rsidR="0080164B" w:rsidRDefault="0080164B" w:rsidP="0080164B">
      <w:pPr>
        <w:pStyle w:val="ListParagraph"/>
        <w:numPr>
          <w:ilvl w:val="2"/>
          <w:numId w:val="24"/>
        </w:numPr>
      </w:pPr>
      <w:r>
        <w:t>DevOps and Agile process go hand in hand.</w:t>
      </w:r>
    </w:p>
    <w:p w:rsidR="0080164B" w:rsidRDefault="0080164B" w:rsidP="0080164B">
      <w:pPr>
        <w:pStyle w:val="ListParagraph"/>
        <w:numPr>
          <w:ilvl w:val="1"/>
          <w:numId w:val="24"/>
        </w:numPr>
      </w:pPr>
      <w:r>
        <w:t>Questions:</w:t>
      </w:r>
    </w:p>
    <w:p w:rsidR="0080164B" w:rsidRDefault="0080164B" w:rsidP="0080164B">
      <w:pPr>
        <w:pStyle w:val="ListParagraph"/>
        <w:numPr>
          <w:ilvl w:val="2"/>
          <w:numId w:val="24"/>
        </w:numPr>
      </w:pPr>
      <w:r>
        <w:t>None.</w:t>
      </w:r>
    </w:p>
    <w:p w:rsidR="00C25972" w:rsidRDefault="00C25972" w:rsidP="00C25972">
      <w:pPr>
        <w:pStyle w:val="ListParagraph"/>
        <w:numPr>
          <w:ilvl w:val="0"/>
          <w:numId w:val="24"/>
        </w:numPr>
      </w:pPr>
      <w:r w:rsidRPr="00C25972">
        <w:t>From Course: DevOps with Visual Studio Team Services</w:t>
      </w:r>
      <w:r>
        <w:t xml:space="preserve">; </w:t>
      </w:r>
      <w:r w:rsidRPr="00C25972">
        <w:t>Video: What is DevOps</w:t>
      </w:r>
    </w:p>
    <w:p w:rsidR="00C25972" w:rsidRDefault="00C25972" w:rsidP="00C25972">
      <w:pPr>
        <w:pStyle w:val="ListParagraph"/>
        <w:numPr>
          <w:ilvl w:val="0"/>
          <w:numId w:val="25"/>
        </w:numPr>
      </w:pPr>
      <w:r>
        <w:t>Date: 17/9/17</w:t>
      </w:r>
    </w:p>
    <w:p w:rsidR="00C25972" w:rsidRDefault="00C25972" w:rsidP="00C25972">
      <w:pPr>
        <w:pStyle w:val="ListParagraph"/>
        <w:numPr>
          <w:ilvl w:val="0"/>
          <w:numId w:val="25"/>
        </w:numPr>
      </w:pPr>
      <w:r>
        <w:t>Learning:</w:t>
      </w:r>
    </w:p>
    <w:p w:rsidR="00C25972" w:rsidRDefault="00C25972" w:rsidP="00C25972">
      <w:pPr>
        <w:pStyle w:val="ListParagraph"/>
        <w:numPr>
          <w:ilvl w:val="2"/>
          <w:numId w:val="24"/>
        </w:numPr>
      </w:pPr>
      <w:r>
        <w:t>People, Process and Product.</w:t>
      </w:r>
    </w:p>
    <w:p w:rsidR="00C25972" w:rsidRDefault="00C25972" w:rsidP="00C25972">
      <w:pPr>
        <w:pStyle w:val="ListParagraph"/>
        <w:numPr>
          <w:ilvl w:val="2"/>
          <w:numId w:val="24"/>
        </w:numPr>
      </w:pPr>
      <w:r>
        <w:t>DevOps involves all stages of software development. From ideation to implementation, to deployment to getting more requirement.</w:t>
      </w:r>
    </w:p>
    <w:p w:rsidR="00C25972" w:rsidRDefault="00C25972" w:rsidP="00C25972">
      <w:pPr>
        <w:pStyle w:val="ListParagraph"/>
        <w:numPr>
          <w:ilvl w:val="2"/>
          <w:numId w:val="24"/>
        </w:numPr>
      </w:pPr>
      <w:r>
        <w:t>DevOps is about continuous delivery of value to clients.</w:t>
      </w:r>
    </w:p>
    <w:p w:rsidR="00C25972" w:rsidRDefault="00C25972" w:rsidP="00C25972">
      <w:pPr>
        <w:pStyle w:val="ListParagraph"/>
        <w:numPr>
          <w:ilvl w:val="2"/>
          <w:numId w:val="24"/>
        </w:numPr>
      </w:pPr>
      <w:r>
        <w:t>Looks like this is a philosophy where people are looking for continuous and small value contribution rather than a big bang value at the end.</w:t>
      </w:r>
    </w:p>
    <w:p w:rsidR="00C25972" w:rsidRDefault="00C25972" w:rsidP="00C25972">
      <w:pPr>
        <w:pStyle w:val="ListParagraph"/>
        <w:numPr>
          <w:ilvl w:val="0"/>
          <w:numId w:val="25"/>
        </w:numPr>
      </w:pPr>
      <w:r>
        <w:t>Questions:</w:t>
      </w:r>
    </w:p>
    <w:p w:rsidR="00C25972" w:rsidRDefault="00C25972" w:rsidP="00B83700">
      <w:pPr>
        <w:pStyle w:val="ListParagraph"/>
        <w:numPr>
          <w:ilvl w:val="0"/>
          <w:numId w:val="26"/>
        </w:numPr>
      </w:pPr>
      <w:r>
        <w:t>None.</w:t>
      </w:r>
    </w:p>
    <w:p w:rsidR="007125B0" w:rsidRDefault="007125B0" w:rsidP="007125B0">
      <w:pPr>
        <w:pStyle w:val="ListParagraph"/>
        <w:numPr>
          <w:ilvl w:val="0"/>
          <w:numId w:val="24"/>
        </w:numPr>
      </w:pPr>
      <w:r>
        <w:t>From Course: DevOps Foundation – Containers</w:t>
      </w:r>
    </w:p>
    <w:p w:rsidR="007125B0" w:rsidRDefault="007125B0" w:rsidP="007125B0">
      <w:pPr>
        <w:pStyle w:val="ListParagraph"/>
        <w:numPr>
          <w:ilvl w:val="1"/>
          <w:numId w:val="24"/>
        </w:numPr>
      </w:pPr>
      <w:r>
        <w:t>Date: 18/7/17</w:t>
      </w:r>
    </w:p>
    <w:p w:rsidR="007125B0" w:rsidRDefault="007125B0" w:rsidP="007125B0">
      <w:pPr>
        <w:pStyle w:val="ListParagraph"/>
        <w:numPr>
          <w:ilvl w:val="1"/>
          <w:numId w:val="24"/>
        </w:numPr>
      </w:pPr>
      <w:r>
        <w:t>Learning:</w:t>
      </w:r>
    </w:p>
    <w:p w:rsidR="007125B0" w:rsidRDefault="007125B0" w:rsidP="007125B0">
      <w:pPr>
        <w:pStyle w:val="ListParagraph"/>
        <w:numPr>
          <w:ilvl w:val="2"/>
          <w:numId w:val="24"/>
        </w:numPr>
      </w:pPr>
      <w:r>
        <w:t>Could not follow the full course as certain concepts were difficult. Plan to revisit again.</w:t>
      </w:r>
    </w:p>
    <w:p w:rsidR="007125B0" w:rsidRDefault="007125B0" w:rsidP="007125B0">
      <w:pPr>
        <w:pStyle w:val="ListParagraph"/>
        <w:numPr>
          <w:ilvl w:val="2"/>
          <w:numId w:val="24"/>
        </w:numPr>
      </w:pPr>
      <w:r>
        <w:t>Dealt with the concept of containers. It is about grouping common functions as one independent unit.</w:t>
      </w:r>
    </w:p>
    <w:p w:rsidR="007125B0" w:rsidRDefault="007125B0" w:rsidP="007125B0">
      <w:pPr>
        <w:pStyle w:val="ListParagraph"/>
        <w:numPr>
          <w:ilvl w:val="2"/>
          <w:numId w:val="24"/>
        </w:numPr>
      </w:pPr>
      <w:r>
        <w:t>Containers are different from VM. Containers has OS inside the containers. There is also Containers in VM. VM are strong in standardization and security as this is existing for long time.</w:t>
      </w:r>
    </w:p>
    <w:p w:rsidR="007125B0" w:rsidRDefault="007125B0" w:rsidP="007125B0">
      <w:pPr>
        <w:pStyle w:val="ListParagraph"/>
        <w:numPr>
          <w:ilvl w:val="2"/>
          <w:numId w:val="24"/>
        </w:numPr>
      </w:pPr>
      <w:r>
        <w:t>The video dealt extensively on that not all applications can be containerized.</w:t>
      </w:r>
    </w:p>
    <w:p w:rsidR="007125B0" w:rsidRDefault="007125B0" w:rsidP="007125B0">
      <w:pPr>
        <w:pStyle w:val="ListParagraph"/>
        <w:numPr>
          <w:ilvl w:val="1"/>
          <w:numId w:val="24"/>
        </w:numPr>
      </w:pPr>
      <w:r>
        <w:t>Questions:</w:t>
      </w:r>
    </w:p>
    <w:p w:rsidR="007125B0" w:rsidRDefault="00B83700" w:rsidP="007125B0">
      <w:pPr>
        <w:pStyle w:val="ListParagraph"/>
        <w:numPr>
          <w:ilvl w:val="2"/>
          <w:numId w:val="24"/>
        </w:numPr>
      </w:pPr>
      <w:r>
        <w:t>The container stack, the tools used etc. could not follow.</w:t>
      </w:r>
    </w:p>
    <w:p w:rsidR="00B83700" w:rsidRDefault="00B83700" w:rsidP="007125B0">
      <w:pPr>
        <w:pStyle w:val="ListParagraph"/>
        <w:numPr>
          <w:ilvl w:val="2"/>
          <w:numId w:val="24"/>
        </w:numPr>
      </w:pPr>
      <w:r>
        <w:t>Will revisit the chapter again.</w:t>
      </w:r>
    </w:p>
    <w:sectPr w:rsidR="00B837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C25FF5"/>
    <w:multiLevelType w:val="hybridMultilevel"/>
    <w:tmpl w:val="F378C7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9BF6329"/>
    <w:multiLevelType w:val="hybridMultilevel"/>
    <w:tmpl w:val="9EAA4C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481A26"/>
    <w:multiLevelType w:val="hybridMultilevel"/>
    <w:tmpl w:val="95E61E3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3"/>
  </w:num>
  <w:num w:numId="3">
    <w:abstractNumId w:val="10"/>
  </w:num>
  <w:num w:numId="4">
    <w:abstractNumId w:val="23"/>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8"/>
  </w:num>
  <w:num w:numId="22">
    <w:abstractNumId w:val="12"/>
  </w:num>
  <w:num w:numId="23">
    <w:abstractNumId w:val="25"/>
  </w:num>
  <w:num w:numId="24">
    <w:abstractNumId w:val="20"/>
  </w:num>
  <w:num w:numId="25">
    <w:abstractNumId w:val="1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64B"/>
    <w:rsid w:val="00645252"/>
    <w:rsid w:val="006D3D74"/>
    <w:rsid w:val="007125B0"/>
    <w:rsid w:val="0080164B"/>
    <w:rsid w:val="00A9204E"/>
    <w:rsid w:val="00B83700"/>
    <w:rsid w:val="00C25972"/>
    <w:rsid w:val="00C3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4824"/>
  <w15:chartTrackingRefBased/>
  <w15:docId w15:val="{1C601EA4-547F-4601-BEF3-0AF07F66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80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gh07577\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Shankar Chakrabarty</dc:creator>
  <cp:keywords/>
  <dc:description/>
  <cp:lastModifiedBy>Abhijit Shankar Chakrabarty</cp:lastModifiedBy>
  <cp:revision>3</cp:revision>
  <dcterms:created xsi:type="dcterms:W3CDTF">2017-09-17T11:59:00Z</dcterms:created>
  <dcterms:modified xsi:type="dcterms:W3CDTF">2017-09-18T16:11:00Z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